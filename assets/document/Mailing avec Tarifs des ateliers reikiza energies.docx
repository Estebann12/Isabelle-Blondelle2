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37BC" w14:textId="4DA44F2E" w:rsidR="00655DDE" w:rsidRPr="00C2660E" w:rsidRDefault="00502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E299BB" wp14:editId="3DA7BA2E">
            <wp:simplePos x="0" y="0"/>
            <wp:positionH relativeFrom="margin">
              <wp:posOffset>4982817</wp:posOffset>
            </wp:positionH>
            <wp:positionV relativeFrom="paragraph">
              <wp:posOffset>-622851</wp:posOffset>
            </wp:positionV>
            <wp:extent cx="1162671" cy="155050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904" cy="155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863" w:rsidRPr="00655DDE">
        <w:rPr>
          <w:b/>
          <w:bCs/>
          <w:sz w:val="24"/>
          <w:szCs w:val="24"/>
        </w:rPr>
        <w:t>Propositions d’atelier de groupe</w:t>
      </w:r>
      <w:r w:rsidR="006F279B">
        <w:rPr>
          <w:b/>
          <w:bCs/>
          <w:sz w:val="24"/>
          <w:szCs w:val="24"/>
        </w:rPr>
        <w:t>,</w:t>
      </w:r>
      <w:r w:rsidR="00361C62" w:rsidRPr="00655DDE">
        <w:rPr>
          <w:b/>
          <w:bCs/>
          <w:sz w:val="24"/>
          <w:szCs w:val="24"/>
        </w:rPr>
        <w:t xml:space="preserve"> d</w:t>
      </w:r>
      <w:r w:rsidR="00655DDE" w:rsidRPr="00655DDE">
        <w:rPr>
          <w:b/>
          <w:bCs/>
          <w:sz w:val="24"/>
          <w:szCs w:val="24"/>
        </w:rPr>
        <w:t>urée 1 heure</w:t>
      </w:r>
      <w:r w:rsidR="006F279B">
        <w:rPr>
          <w:b/>
          <w:bCs/>
          <w:sz w:val="24"/>
          <w:szCs w:val="24"/>
        </w:rPr>
        <w:t xml:space="preserve"> minimum et</w:t>
      </w:r>
    </w:p>
    <w:p w14:paraId="52C13745" w14:textId="3547BE97" w:rsidR="006F279B" w:rsidRDefault="006F27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Possibilités de mixer les ateliers</w:t>
      </w:r>
    </w:p>
    <w:p w14:paraId="5ED197C1" w14:textId="0E76C15D" w:rsidR="00975863" w:rsidRPr="00975863" w:rsidRDefault="00655DDE">
      <w:pPr>
        <w:rPr>
          <w:sz w:val="24"/>
          <w:szCs w:val="24"/>
        </w:rPr>
      </w:pPr>
      <w:r>
        <w:rPr>
          <w:sz w:val="24"/>
          <w:szCs w:val="24"/>
        </w:rPr>
        <w:t xml:space="preserve">Tarif net pour 1h : </w:t>
      </w:r>
      <w:r w:rsidRPr="00655DDE">
        <w:rPr>
          <w:b/>
          <w:bCs/>
          <w:sz w:val="24"/>
          <w:szCs w:val="24"/>
        </w:rPr>
        <w:t>175 euros</w:t>
      </w:r>
    </w:p>
    <w:p w14:paraId="20D18F79" w14:textId="2279C8BC" w:rsidR="00975863" w:rsidRPr="00975863" w:rsidRDefault="00975863">
      <w:pPr>
        <w:rPr>
          <w:sz w:val="24"/>
          <w:szCs w:val="24"/>
        </w:rPr>
      </w:pPr>
    </w:p>
    <w:p w14:paraId="35169B7B" w14:textId="4FB64C5C" w:rsidR="00975863" w:rsidRPr="0042293D" w:rsidRDefault="00975863" w:rsidP="00975863">
      <w:pPr>
        <w:pStyle w:val="Paragraphedeliste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 w:rsidRPr="0042293D">
        <w:rPr>
          <w:b/>
          <w:bCs/>
          <w:sz w:val="24"/>
          <w:szCs w:val="24"/>
        </w:rPr>
        <w:t>bols</w:t>
      </w:r>
      <w:proofErr w:type="gramEnd"/>
      <w:r w:rsidRPr="0042293D">
        <w:rPr>
          <w:b/>
          <w:bCs/>
          <w:sz w:val="24"/>
          <w:szCs w:val="24"/>
        </w:rPr>
        <w:t xml:space="preserve"> chantants et bols tibétains</w:t>
      </w:r>
      <w:r w:rsidR="00361C62">
        <w:rPr>
          <w:b/>
          <w:bCs/>
          <w:sz w:val="24"/>
          <w:szCs w:val="24"/>
        </w:rPr>
        <w:t xml:space="preserve"> </w:t>
      </w:r>
    </w:p>
    <w:p w14:paraId="47B18328" w14:textId="63E8D18D" w:rsidR="00362090" w:rsidRPr="00975863" w:rsidRDefault="0042293D" w:rsidP="003620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As</w:t>
      </w:r>
      <w:r w:rsidR="00362090">
        <w:rPr>
          <w:sz w:val="24"/>
          <w:szCs w:val="24"/>
        </w:rPr>
        <w:t>si</w:t>
      </w:r>
      <w:r>
        <w:rPr>
          <w:sz w:val="24"/>
          <w:szCs w:val="24"/>
        </w:rPr>
        <w:t xml:space="preserve">s </w:t>
      </w:r>
      <w:r w:rsidR="00362090">
        <w:rPr>
          <w:sz w:val="24"/>
          <w:szCs w:val="24"/>
        </w:rPr>
        <w:t>ou allongé sur un tapis de yoga ou sur une serviette, se laisser guider par les sons et les vibrations des bols (lâcher prise et connexion à soi)</w:t>
      </w:r>
    </w:p>
    <w:p w14:paraId="5C4BA108" w14:textId="3F7F86AB" w:rsidR="00975863" w:rsidRPr="0042293D" w:rsidRDefault="00975863" w:rsidP="00975863">
      <w:pPr>
        <w:pStyle w:val="Paragraphedeliste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 w:rsidRPr="0042293D">
        <w:rPr>
          <w:b/>
          <w:bCs/>
          <w:sz w:val="24"/>
          <w:szCs w:val="24"/>
        </w:rPr>
        <w:t>chants</w:t>
      </w:r>
      <w:proofErr w:type="gramEnd"/>
      <w:r w:rsidRPr="0042293D">
        <w:rPr>
          <w:b/>
          <w:bCs/>
          <w:sz w:val="24"/>
          <w:szCs w:val="24"/>
        </w:rPr>
        <w:t>, mantras et tambour</w:t>
      </w:r>
    </w:p>
    <w:p w14:paraId="1A5E20B2" w14:textId="507DAB0E" w:rsidR="0042293D" w:rsidRDefault="0042293D" w:rsidP="0042293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Apprendre à libérer sa voix, à ouvrir son cœur, à se faire plaisir</w:t>
      </w:r>
    </w:p>
    <w:p w14:paraId="1AA63536" w14:textId="001805A4" w:rsidR="00975863" w:rsidRPr="0042293D" w:rsidRDefault="00975863" w:rsidP="00975863">
      <w:pPr>
        <w:pStyle w:val="Paragraphedeliste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 w:rsidRPr="0042293D">
        <w:rPr>
          <w:b/>
          <w:bCs/>
          <w:sz w:val="24"/>
          <w:szCs w:val="24"/>
        </w:rPr>
        <w:t>yoga</w:t>
      </w:r>
      <w:proofErr w:type="gramEnd"/>
      <w:r w:rsidRPr="0042293D">
        <w:rPr>
          <w:b/>
          <w:bCs/>
          <w:sz w:val="24"/>
          <w:szCs w:val="24"/>
        </w:rPr>
        <w:t xml:space="preserve"> du rire</w:t>
      </w:r>
    </w:p>
    <w:p w14:paraId="349D17FB" w14:textId="723ED3E0" w:rsidR="0042293D" w:rsidRDefault="0042293D" w:rsidP="0042293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rire libérateur d’amour</w:t>
      </w:r>
    </w:p>
    <w:p w14:paraId="16BFE46A" w14:textId="099B021F" w:rsidR="00975863" w:rsidRPr="0042293D" w:rsidRDefault="00975863" w:rsidP="00975863">
      <w:pPr>
        <w:pStyle w:val="Paragraphedeliste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 w:rsidRPr="0042293D">
        <w:rPr>
          <w:b/>
          <w:bCs/>
          <w:sz w:val="24"/>
          <w:szCs w:val="24"/>
        </w:rPr>
        <w:t>relaxation</w:t>
      </w:r>
      <w:proofErr w:type="gramEnd"/>
      <w:r w:rsidRPr="0042293D">
        <w:rPr>
          <w:b/>
          <w:bCs/>
          <w:sz w:val="24"/>
          <w:szCs w:val="24"/>
        </w:rPr>
        <w:t xml:space="preserve"> yoga </w:t>
      </w:r>
      <w:proofErr w:type="spellStart"/>
      <w:r w:rsidRPr="0042293D">
        <w:rPr>
          <w:b/>
          <w:bCs/>
          <w:sz w:val="24"/>
          <w:szCs w:val="24"/>
        </w:rPr>
        <w:t>nidra</w:t>
      </w:r>
      <w:proofErr w:type="spellEnd"/>
    </w:p>
    <w:p w14:paraId="66B9D6FE" w14:textId="3C66FA50" w:rsidR="0042293D" w:rsidRDefault="0042293D" w:rsidP="0042293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Entre la veille et le sommeil, se relaxer, visualiser et se détendre</w:t>
      </w:r>
    </w:p>
    <w:p w14:paraId="5A4E0532" w14:textId="266D0683" w:rsidR="00975863" w:rsidRPr="0038293F" w:rsidRDefault="00975863" w:rsidP="00975863">
      <w:pPr>
        <w:pStyle w:val="Paragraphedeliste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 w:rsidRPr="0038293F">
        <w:rPr>
          <w:b/>
          <w:bCs/>
          <w:sz w:val="24"/>
          <w:szCs w:val="24"/>
        </w:rPr>
        <w:t>marche</w:t>
      </w:r>
      <w:proofErr w:type="gramEnd"/>
      <w:r w:rsidRPr="0038293F">
        <w:rPr>
          <w:b/>
          <w:bCs/>
          <w:sz w:val="24"/>
          <w:szCs w:val="24"/>
        </w:rPr>
        <w:t xml:space="preserve"> en conscience et conne</w:t>
      </w:r>
      <w:r w:rsidR="00A70257">
        <w:rPr>
          <w:b/>
          <w:bCs/>
          <w:sz w:val="24"/>
          <w:szCs w:val="24"/>
        </w:rPr>
        <w:t>xi</w:t>
      </w:r>
      <w:r w:rsidRPr="0038293F">
        <w:rPr>
          <w:b/>
          <w:bCs/>
          <w:sz w:val="24"/>
          <w:szCs w:val="24"/>
        </w:rPr>
        <w:t>ons aux arbres</w:t>
      </w:r>
    </w:p>
    <w:p w14:paraId="22615171" w14:textId="48D2870C" w:rsidR="0038293F" w:rsidRDefault="0038293F" w:rsidP="0038293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Apprendre à être dans l’instant présent</w:t>
      </w:r>
    </w:p>
    <w:p w14:paraId="4CA6B7ED" w14:textId="32EACAC7" w:rsidR="00942D0E" w:rsidRPr="00C2660E" w:rsidRDefault="00942D0E" w:rsidP="00C2660E">
      <w:pPr>
        <w:rPr>
          <w:sz w:val="24"/>
          <w:szCs w:val="24"/>
        </w:rPr>
      </w:pPr>
    </w:p>
    <w:p w14:paraId="5375E3FA" w14:textId="782C1F54" w:rsidR="00942D0E" w:rsidRDefault="00942D0E" w:rsidP="00942D0E">
      <w:pPr>
        <w:rPr>
          <w:b/>
          <w:bCs/>
          <w:sz w:val="24"/>
          <w:szCs w:val="24"/>
        </w:rPr>
      </w:pPr>
      <w:r w:rsidRPr="0038293F">
        <w:rPr>
          <w:b/>
          <w:bCs/>
          <w:sz w:val="24"/>
          <w:szCs w:val="24"/>
        </w:rPr>
        <w:t xml:space="preserve">Propositions </w:t>
      </w:r>
      <w:r>
        <w:rPr>
          <w:b/>
          <w:bCs/>
          <w:sz w:val="24"/>
          <w:szCs w:val="24"/>
        </w:rPr>
        <w:t>de</w:t>
      </w:r>
      <w:r w:rsidR="00B53E29">
        <w:rPr>
          <w:b/>
          <w:bCs/>
          <w:sz w:val="24"/>
          <w:szCs w:val="24"/>
        </w:rPr>
        <w:t xml:space="preserve"> formation en groupe de 4 à 6 personnes </w:t>
      </w:r>
      <w:r w:rsidR="00A8252F">
        <w:rPr>
          <w:b/>
          <w:bCs/>
          <w:sz w:val="24"/>
          <w:szCs w:val="24"/>
        </w:rPr>
        <w:t xml:space="preserve">en 3 </w:t>
      </w:r>
      <w:r w:rsidR="00B53E29">
        <w:rPr>
          <w:b/>
          <w:bCs/>
          <w:sz w:val="24"/>
          <w:szCs w:val="24"/>
        </w:rPr>
        <w:t>demi/journée</w:t>
      </w:r>
      <w:r w:rsidR="00A8252F">
        <w:rPr>
          <w:b/>
          <w:bCs/>
          <w:sz w:val="24"/>
          <w:szCs w:val="24"/>
        </w:rPr>
        <w:t xml:space="preserve">s (4hx3 = 12h) </w:t>
      </w:r>
      <w:r w:rsidR="00B53E29">
        <w:rPr>
          <w:b/>
          <w:bCs/>
          <w:sz w:val="24"/>
          <w:szCs w:val="24"/>
        </w:rPr>
        <w:t>:</w:t>
      </w:r>
    </w:p>
    <w:p w14:paraId="7471F94D" w14:textId="15852363" w:rsidR="00942D0E" w:rsidRPr="00942D0E" w:rsidRDefault="00942D0E" w:rsidP="00942D0E">
      <w:pPr>
        <w:rPr>
          <w:b/>
          <w:bCs/>
          <w:sz w:val="24"/>
          <w:szCs w:val="24"/>
        </w:rPr>
      </w:pPr>
      <w:r w:rsidRPr="00655DDE">
        <w:rPr>
          <w:sz w:val="24"/>
          <w:szCs w:val="24"/>
        </w:rPr>
        <w:t>Tarif</w:t>
      </w:r>
      <w:r>
        <w:rPr>
          <w:b/>
          <w:bCs/>
          <w:sz w:val="24"/>
          <w:szCs w:val="24"/>
        </w:rPr>
        <w:t xml:space="preserve"> </w:t>
      </w:r>
      <w:r w:rsidRPr="00655DDE">
        <w:rPr>
          <w:sz w:val="24"/>
          <w:szCs w:val="24"/>
        </w:rPr>
        <w:t>net</w:t>
      </w:r>
      <w:r w:rsidR="00B53E29">
        <w:rPr>
          <w:b/>
          <w:bCs/>
          <w:sz w:val="24"/>
          <w:szCs w:val="24"/>
        </w:rPr>
        <w:t xml:space="preserve"> </w:t>
      </w:r>
      <w:r w:rsidR="00B53E29">
        <w:rPr>
          <w:sz w:val="24"/>
          <w:szCs w:val="24"/>
        </w:rPr>
        <w:t xml:space="preserve">par personne par demi/journée </w:t>
      </w:r>
      <w:r>
        <w:rPr>
          <w:b/>
          <w:bCs/>
          <w:sz w:val="24"/>
          <w:szCs w:val="24"/>
        </w:rPr>
        <w:t xml:space="preserve">: </w:t>
      </w:r>
      <w:r w:rsidR="00A8252F">
        <w:rPr>
          <w:b/>
          <w:bCs/>
          <w:sz w:val="24"/>
          <w:szCs w:val="24"/>
        </w:rPr>
        <w:t>160</w:t>
      </w:r>
      <w:r>
        <w:rPr>
          <w:b/>
          <w:bCs/>
          <w:sz w:val="24"/>
          <w:szCs w:val="24"/>
        </w:rPr>
        <w:t xml:space="preserve"> euros</w:t>
      </w:r>
    </w:p>
    <w:p w14:paraId="50854A8E" w14:textId="5AE01425" w:rsidR="00942D0E" w:rsidRDefault="00942D0E" w:rsidP="00961C7A">
      <w:pPr>
        <w:rPr>
          <w:sz w:val="24"/>
          <w:szCs w:val="24"/>
        </w:rPr>
      </w:pPr>
    </w:p>
    <w:p w14:paraId="60164539" w14:textId="77777777" w:rsidR="00961C7A" w:rsidRPr="00A8252F" w:rsidRDefault="00961C7A" w:rsidP="00961C7A">
      <w:pPr>
        <w:pStyle w:val="Paragraphedeliste"/>
        <w:numPr>
          <w:ilvl w:val="0"/>
          <w:numId w:val="30"/>
        </w:numPr>
        <w:rPr>
          <w:b/>
          <w:bCs/>
          <w:sz w:val="24"/>
          <w:szCs w:val="24"/>
        </w:rPr>
      </w:pPr>
      <w:proofErr w:type="gramStart"/>
      <w:r w:rsidRPr="00A8252F">
        <w:rPr>
          <w:b/>
          <w:bCs/>
          <w:sz w:val="24"/>
          <w:szCs w:val="24"/>
        </w:rPr>
        <w:t>initiation</w:t>
      </w:r>
      <w:proofErr w:type="gramEnd"/>
      <w:r w:rsidRPr="00A8252F">
        <w:rPr>
          <w:b/>
          <w:bCs/>
          <w:sz w:val="24"/>
          <w:szCs w:val="24"/>
        </w:rPr>
        <w:t xml:space="preserve"> Reiki Niveau 1</w:t>
      </w:r>
    </w:p>
    <w:p w14:paraId="516A8E1F" w14:textId="77777777" w:rsidR="00961C7A" w:rsidRDefault="00961C7A" w:rsidP="00961C7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Développement personnel afin de pouvoir alléger nos tensions physiques, mentales et émotionnelles</w:t>
      </w:r>
    </w:p>
    <w:p w14:paraId="6171A6BB" w14:textId="25ECB21F" w:rsidR="00961C7A" w:rsidRDefault="00961C7A" w:rsidP="00961C7A">
      <w:pPr>
        <w:rPr>
          <w:sz w:val="24"/>
          <w:szCs w:val="24"/>
        </w:rPr>
      </w:pPr>
    </w:p>
    <w:p w14:paraId="5B6B346E" w14:textId="1B0160EA" w:rsidR="00BB7AD0" w:rsidRDefault="00BB7AD0" w:rsidP="00BB7AD0">
      <w:pPr>
        <w:rPr>
          <w:b/>
          <w:bCs/>
          <w:sz w:val="24"/>
          <w:szCs w:val="24"/>
        </w:rPr>
      </w:pPr>
      <w:r w:rsidRPr="0038293F">
        <w:rPr>
          <w:b/>
          <w:bCs/>
          <w:sz w:val="24"/>
          <w:szCs w:val="24"/>
        </w:rPr>
        <w:t xml:space="preserve">Propositions </w:t>
      </w:r>
      <w:r>
        <w:rPr>
          <w:b/>
          <w:bCs/>
          <w:sz w:val="24"/>
          <w:szCs w:val="24"/>
        </w:rPr>
        <w:t>de formation en groupe de 4 à 10 personnes en 2 demi/journée (1hx2 = 8h) :</w:t>
      </w:r>
    </w:p>
    <w:p w14:paraId="047A1B05" w14:textId="66AD8C19" w:rsidR="00BB7AD0" w:rsidRPr="00BB7AD0" w:rsidRDefault="00BB7AD0" w:rsidP="00961C7A">
      <w:pPr>
        <w:rPr>
          <w:b/>
          <w:bCs/>
          <w:sz w:val="24"/>
          <w:szCs w:val="24"/>
        </w:rPr>
      </w:pPr>
      <w:r w:rsidRPr="00655DDE">
        <w:rPr>
          <w:sz w:val="24"/>
          <w:szCs w:val="24"/>
        </w:rPr>
        <w:t>Tarif</w:t>
      </w:r>
      <w:r>
        <w:rPr>
          <w:b/>
          <w:bCs/>
          <w:sz w:val="24"/>
          <w:szCs w:val="24"/>
        </w:rPr>
        <w:t xml:space="preserve"> </w:t>
      </w:r>
      <w:r w:rsidRPr="00655DDE">
        <w:rPr>
          <w:sz w:val="24"/>
          <w:szCs w:val="24"/>
        </w:rPr>
        <w:t>net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par personne par demi/journée </w:t>
      </w:r>
      <w:r>
        <w:rPr>
          <w:b/>
          <w:bCs/>
          <w:sz w:val="24"/>
          <w:szCs w:val="24"/>
        </w:rPr>
        <w:t>: 40 euros</w:t>
      </w:r>
    </w:p>
    <w:p w14:paraId="01FF0697" w14:textId="77777777" w:rsidR="00BB7AD0" w:rsidRPr="00961C7A" w:rsidRDefault="00BB7AD0" w:rsidP="00961C7A">
      <w:pPr>
        <w:rPr>
          <w:sz w:val="24"/>
          <w:szCs w:val="24"/>
        </w:rPr>
      </w:pPr>
    </w:p>
    <w:p w14:paraId="4F195BAD" w14:textId="66093C7D" w:rsidR="00942D0E" w:rsidRPr="00BB7AD0" w:rsidRDefault="00942D0E" w:rsidP="00BB7AD0">
      <w:pPr>
        <w:pStyle w:val="Paragraphedeliste"/>
        <w:numPr>
          <w:ilvl w:val="0"/>
          <w:numId w:val="31"/>
        </w:numPr>
        <w:rPr>
          <w:b/>
          <w:bCs/>
          <w:sz w:val="24"/>
          <w:szCs w:val="24"/>
        </w:rPr>
      </w:pPr>
      <w:proofErr w:type="gramStart"/>
      <w:r w:rsidRPr="00BB7AD0">
        <w:rPr>
          <w:b/>
          <w:bCs/>
          <w:sz w:val="24"/>
          <w:szCs w:val="24"/>
        </w:rPr>
        <w:t>communication</w:t>
      </w:r>
      <w:proofErr w:type="gramEnd"/>
      <w:r w:rsidRPr="00BB7AD0">
        <w:rPr>
          <w:b/>
          <w:bCs/>
          <w:sz w:val="24"/>
          <w:szCs w:val="24"/>
        </w:rPr>
        <w:t xml:space="preserve"> animale</w:t>
      </w:r>
    </w:p>
    <w:p w14:paraId="1ADEE14E" w14:textId="13424102" w:rsidR="00942D0E" w:rsidRPr="00C2660E" w:rsidRDefault="00A8252F" w:rsidP="00942D0E">
      <w:pPr>
        <w:pStyle w:val="Paragraphedelist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Savoir écouter son intuition et ses ressentis, afin d’aider un animal soit </w:t>
      </w:r>
      <w:r w:rsidR="00961C7A">
        <w:rPr>
          <w:sz w:val="24"/>
          <w:szCs w:val="24"/>
        </w:rPr>
        <w:t>pour</w:t>
      </w:r>
      <w:r>
        <w:rPr>
          <w:sz w:val="24"/>
          <w:szCs w:val="24"/>
        </w:rPr>
        <w:t xml:space="preserve"> son comportement, soit pour son état de santé</w:t>
      </w:r>
      <w:r w:rsidR="00C2660E">
        <w:rPr>
          <w:sz w:val="24"/>
          <w:szCs w:val="24"/>
        </w:rPr>
        <w:t xml:space="preserve"> </w:t>
      </w:r>
      <w:r w:rsidR="00C2660E" w:rsidRPr="00C2660E">
        <w:rPr>
          <w:i/>
          <w:iCs/>
          <w:sz w:val="24"/>
          <w:szCs w:val="24"/>
        </w:rPr>
        <w:t xml:space="preserve">(nous ne </w:t>
      </w:r>
      <w:r w:rsidR="00C2660E">
        <w:rPr>
          <w:i/>
          <w:iCs/>
          <w:sz w:val="24"/>
          <w:szCs w:val="24"/>
        </w:rPr>
        <w:t xml:space="preserve">nous </w:t>
      </w:r>
      <w:r w:rsidR="00C2660E" w:rsidRPr="00C2660E">
        <w:rPr>
          <w:i/>
          <w:iCs/>
          <w:sz w:val="24"/>
          <w:szCs w:val="24"/>
        </w:rPr>
        <w:t>substituons pas à un vétérinaire)</w:t>
      </w:r>
    </w:p>
    <w:p w14:paraId="5E647640" w14:textId="77777777" w:rsidR="00942D0E" w:rsidRPr="00975863" w:rsidRDefault="00942D0E" w:rsidP="00362090">
      <w:pPr>
        <w:pStyle w:val="Paragraphedeliste"/>
        <w:rPr>
          <w:sz w:val="24"/>
          <w:szCs w:val="24"/>
        </w:rPr>
      </w:pPr>
    </w:p>
    <w:p w14:paraId="26A7774C" w14:textId="54137718" w:rsidR="00975863" w:rsidRDefault="00975863" w:rsidP="00975863">
      <w:pPr>
        <w:ind w:left="720"/>
        <w:rPr>
          <w:sz w:val="24"/>
          <w:szCs w:val="24"/>
        </w:rPr>
      </w:pPr>
    </w:p>
    <w:p w14:paraId="0BF19B36" w14:textId="77777777" w:rsidR="00961C7A" w:rsidRDefault="00961C7A" w:rsidP="00961C7A">
      <w:pPr>
        <w:rPr>
          <w:b/>
          <w:bCs/>
          <w:sz w:val="24"/>
          <w:szCs w:val="24"/>
        </w:rPr>
      </w:pPr>
      <w:r w:rsidRPr="0038293F">
        <w:rPr>
          <w:b/>
          <w:bCs/>
          <w:sz w:val="24"/>
          <w:szCs w:val="24"/>
        </w:rPr>
        <w:t>Propositions d’atelier individuel</w:t>
      </w:r>
    </w:p>
    <w:p w14:paraId="4EDC1F56" w14:textId="77777777" w:rsidR="00961C7A" w:rsidRPr="0038293F" w:rsidRDefault="00961C7A" w:rsidP="00961C7A">
      <w:pPr>
        <w:rPr>
          <w:b/>
          <w:bCs/>
          <w:sz w:val="24"/>
          <w:szCs w:val="24"/>
        </w:rPr>
      </w:pPr>
      <w:r w:rsidRPr="00655DDE">
        <w:rPr>
          <w:sz w:val="24"/>
          <w:szCs w:val="24"/>
        </w:rPr>
        <w:t>Tarif</w:t>
      </w:r>
      <w:r>
        <w:rPr>
          <w:b/>
          <w:bCs/>
          <w:sz w:val="24"/>
          <w:szCs w:val="24"/>
        </w:rPr>
        <w:t xml:space="preserve"> </w:t>
      </w:r>
      <w:r w:rsidRPr="00655DDE">
        <w:rPr>
          <w:sz w:val="24"/>
          <w:szCs w:val="24"/>
        </w:rPr>
        <w:t>net</w:t>
      </w:r>
      <w:r>
        <w:rPr>
          <w:b/>
          <w:bCs/>
          <w:sz w:val="24"/>
          <w:szCs w:val="24"/>
        </w:rPr>
        <w:t xml:space="preserve"> </w:t>
      </w:r>
      <w:r w:rsidRPr="00655DDE">
        <w:rPr>
          <w:sz w:val="24"/>
          <w:szCs w:val="24"/>
        </w:rPr>
        <w:t>pour</w:t>
      </w:r>
      <w:r>
        <w:rPr>
          <w:b/>
          <w:bCs/>
          <w:sz w:val="24"/>
          <w:szCs w:val="24"/>
        </w:rPr>
        <w:t xml:space="preserve"> </w:t>
      </w:r>
      <w:r w:rsidRPr="00655DDE">
        <w:rPr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655DDE">
        <w:rPr>
          <w:sz w:val="24"/>
          <w:szCs w:val="24"/>
        </w:rPr>
        <w:t>soin</w:t>
      </w:r>
      <w:r>
        <w:rPr>
          <w:sz w:val="24"/>
          <w:szCs w:val="24"/>
        </w:rPr>
        <w:t xml:space="preserve"> de 1h </w:t>
      </w:r>
      <w:r>
        <w:rPr>
          <w:b/>
          <w:bCs/>
          <w:sz w:val="24"/>
          <w:szCs w:val="24"/>
        </w:rPr>
        <w:t>: 50 euros</w:t>
      </w:r>
    </w:p>
    <w:p w14:paraId="6DAB1356" w14:textId="77777777" w:rsidR="00961C7A" w:rsidRDefault="00961C7A" w:rsidP="00961C7A">
      <w:pPr>
        <w:rPr>
          <w:sz w:val="24"/>
          <w:szCs w:val="24"/>
        </w:rPr>
      </w:pPr>
    </w:p>
    <w:p w14:paraId="5711B610" w14:textId="7FBEFEC5" w:rsidR="00961C7A" w:rsidRPr="0038293F" w:rsidRDefault="00961C7A" w:rsidP="00961C7A">
      <w:pPr>
        <w:pStyle w:val="Paragraphedeliste"/>
        <w:numPr>
          <w:ilvl w:val="0"/>
          <w:numId w:val="29"/>
        </w:numPr>
        <w:rPr>
          <w:b/>
          <w:bCs/>
          <w:sz w:val="24"/>
          <w:szCs w:val="24"/>
        </w:rPr>
      </w:pPr>
      <w:proofErr w:type="gramStart"/>
      <w:r w:rsidRPr="0038293F">
        <w:rPr>
          <w:b/>
          <w:bCs/>
          <w:sz w:val="24"/>
          <w:szCs w:val="24"/>
        </w:rPr>
        <w:t>soin</w:t>
      </w:r>
      <w:proofErr w:type="gramEnd"/>
      <w:r w:rsidRPr="0038293F">
        <w:rPr>
          <w:b/>
          <w:bCs/>
          <w:sz w:val="24"/>
          <w:szCs w:val="24"/>
        </w:rPr>
        <w:t xml:space="preserve"> énergétique</w:t>
      </w:r>
      <w:r>
        <w:rPr>
          <w:b/>
          <w:bCs/>
          <w:sz w:val="24"/>
          <w:szCs w:val="24"/>
        </w:rPr>
        <w:t xml:space="preserve"> – </w:t>
      </w:r>
      <w:r w:rsidR="00C2660E">
        <w:rPr>
          <w:b/>
          <w:bCs/>
          <w:sz w:val="24"/>
          <w:szCs w:val="24"/>
        </w:rPr>
        <w:t xml:space="preserve">Je suis </w:t>
      </w:r>
      <w:r>
        <w:rPr>
          <w:b/>
          <w:bCs/>
          <w:sz w:val="24"/>
          <w:szCs w:val="24"/>
        </w:rPr>
        <w:t>Maitre Reiki</w:t>
      </w:r>
    </w:p>
    <w:p w14:paraId="5D826C56" w14:textId="3FA7D428" w:rsidR="00961C7A" w:rsidRPr="0038293F" w:rsidRDefault="00961C7A" w:rsidP="00961C7A">
      <w:pPr>
        <w:ind w:left="720"/>
        <w:rPr>
          <w:sz w:val="24"/>
          <w:szCs w:val="24"/>
        </w:rPr>
      </w:pPr>
      <w:r>
        <w:rPr>
          <w:sz w:val="24"/>
          <w:szCs w:val="24"/>
        </w:rPr>
        <w:t>Imposition des mains, au-dessus du corps, pour faire circuler l’énergie vitale, appel</w:t>
      </w:r>
      <w:r w:rsidR="00C2660E">
        <w:rPr>
          <w:sz w:val="24"/>
          <w:szCs w:val="24"/>
        </w:rPr>
        <w:t xml:space="preserve">ée </w:t>
      </w:r>
      <w:r>
        <w:rPr>
          <w:sz w:val="24"/>
          <w:szCs w:val="24"/>
        </w:rPr>
        <w:t xml:space="preserve">Tchi en Chine, </w:t>
      </w:r>
      <w:proofErr w:type="spellStart"/>
      <w:r>
        <w:rPr>
          <w:sz w:val="24"/>
          <w:szCs w:val="24"/>
        </w:rPr>
        <w:t>Prana</w:t>
      </w:r>
      <w:proofErr w:type="spellEnd"/>
      <w:r>
        <w:rPr>
          <w:sz w:val="24"/>
          <w:szCs w:val="24"/>
        </w:rPr>
        <w:t xml:space="preserve"> en Inde et Reiki au Japon, afin d’améliorer l’état de santé physique, mental et émotionnel</w:t>
      </w:r>
    </w:p>
    <w:p w14:paraId="6F8307FD" w14:textId="77777777" w:rsidR="00961C7A" w:rsidRPr="0038293F" w:rsidRDefault="00961C7A" w:rsidP="00961C7A">
      <w:pPr>
        <w:pStyle w:val="Paragraphedeliste"/>
        <w:numPr>
          <w:ilvl w:val="0"/>
          <w:numId w:val="29"/>
        </w:numPr>
        <w:rPr>
          <w:b/>
          <w:bCs/>
          <w:sz w:val="24"/>
          <w:szCs w:val="24"/>
        </w:rPr>
      </w:pPr>
      <w:proofErr w:type="gramStart"/>
      <w:r w:rsidRPr="0038293F">
        <w:rPr>
          <w:b/>
          <w:bCs/>
          <w:sz w:val="24"/>
          <w:szCs w:val="24"/>
        </w:rPr>
        <w:t>soin</w:t>
      </w:r>
      <w:proofErr w:type="gramEnd"/>
      <w:r w:rsidRPr="0038293F">
        <w:rPr>
          <w:b/>
          <w:bCs/>
          <w:sz w:val="24"/>
          <w:szCs w:val="24"/>
        </w:rPr>
        <w:t xml:space="preserve"> au tambour</w:t>
      </w:r>
    </w:p>
    <w:p w14:paraId="10D67291" w14:textId="77777777" w:rsidR="00961C7A" w:rsidRDefault="00961C7A" w:rsidP="00961C7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son de mon tambour entre en interactions avec vos vibrations et nous permet de lâcher notre quotidien, et de nous recentrer sur nous même</w:t>
      </w:r>
    </w:p>
    <w:p w14:paraId="0DF5EFAF" w14:textId="77777777" w:rsidR="00961C7A" w:rsidRPr="00BA32FE" w:rsidRDefault="00961C7A" w:rsidP="00961C7A">
      <w:pPr>
        <w:pStyle w:val="Paragraphedeliste"/>
        <w:numPr>
          <w:ilvl w:val="0"/>
          <w:numId w:val="29"/>
        </w:numPr>
        <w:rPr>
          <w:b/>
          <w:bCs/>
          <w:sz w:val="24"/>
          <w:szCs w:val="24"/>
        </w:rPr>
      </w:pPr>
      <w:proofErr w:type="gramStart"/>
      <w:r w:rsidRPr="00BA32FE">
        <w:rPr>
          <w:b/>
          <w:bCs/>
          <w:sz w:val="24"/>
          <w:szCs w:val="24"/>
        </w:rPr>
        <w:t>soin</w:t>
      </w:r>
      <w:proofErr w:type="gramEnd"/>
      <w:r w:rsidRPr="00BA32FE">
        <w:rPr>
          <w:b/>
          <w:bCs/>
          <w:sz w:val="24"/>
          <w:szCs w:val="24"/>
        </w:rPr>
        <w:t xml:space="preserve"> aux bols chantants et bols tibétains</w:t>
      </w:r>
    </w:p>
    <w:p w14:paraId="2EF8B93C" w14:textId="77777777" w:rsidR="00961C7A" w:rsidRDefault="00961C7A" w:rsidP="00961C7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Véritable massage sonore, le son touche nos cœurs, nos corps physique, mental, émotionnel et nous permet d’entrer en connexion avec nous même, à des fins thérapeutiques et d’harmonisation de son être</w:t>
      </w:r>
    </w:p>
    <w:p w14:paraId="09CCAC10" w14:textId="77777777" w:rsidR="00961C7A" w:rsidRPr="00975863" w:rsidRDefault="00961C7A" w:rsidP="00961C7A">
      <w:pPr>
        <w:rPr>
          <w:sz w:val="24"/>
          <w:szCs w:val="24"/>
        </w:rPr>
      </w:pPr>
    </w:p>
    <w:sectPr w:rsidR="00961C7A" w:rsidRPr="00975863" w:rsidSect="004E10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4E2F" w14:textId="77777777" w:rsidR="000E3F82" w:rsidRDefault="000E3F82" w:rsidP="00D45B5A">
      <w:r>
        <w:separator/>
      </w:r>
    </w:p>
  </w:endnote>
  <w:endnote w:type="continuationSeparator" w:id="0">
    <w:p w14:paraId="71B81A09" w14:textId="77777777" w:rsidR="000E3F82" w:rsidRDefault="000E3F82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835C" w14:textId="77777777" w:rsidR="009D6410" w:rsidRDefault="009D64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9B34" w14:textId="77777777" w:rsidR="009D6410" w:rsidRDefault="009D64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F89C" w14:textId="77777777" w:rsidR="009D6410" w:rsidRDefault="009D64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2B3D" w14:textId="77777777" w:rsidR="000E3F82" w:rsidRDefault="000E3F82" w:rsidP="00D45B5A">
      <w:r>
        <w:separator/>
      </w:r>
    </w:p>
  </w:footnote>
  <w:footnote w:type="continuationSeparator" w:id="0">
    <w:p w14:paraId="452EAE12" w14:textId="77777777" w:rsidR="000E3F82" w:rsidRDefault="000E3F82" w:rsidP="00D45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3256" w14:textId="77777777" w:rsidR="009D6410" w:rsidRDefault="009D64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24A1" w14:textId="77777777" w:rsidR="009D6410" w:rsidRDefault="009D64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DE67" w14:textId="77777777" w:rsidR="009D6410" w:rsidRDefault="009D64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625C8B"/>
    <w:multiLevelType w:val="hybridMultilevel"/>
    <w:tmpl w:val="8152C4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6E141A"/>
    <w:multiLevelType w:val="hybridMultilevel"/>
    <w:tmpl w:val="231EC2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9E7DBA"/>
    <w:multiLevelType w:val="hybridMultilevel"/>
    <w:tmpl w:val="8A9AAE8A"/>
    <w:lvl w:ilvl="0" w:tplc="E288F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C86F04"/>
    <w:multiLevelType w:val="hybridMultilevel"/>
    <w:tmpl w:val="4718B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E6D85"/>
    <w:multiLevelType w:val="hybridMultilevel"/>
    <w:tmpl w:val="231EC2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9"/>
  </w:num>
  <w:num w:numId="24">
    <w:abstractNumId w:val="25"/>
  </w:num>
  <w:num w:numId="25">
    <w:abstractNumId w:val="21"/>
  </w:num>
  <w:num w:numId="26">
    <w:abstractNumId w:val="28"/>
  </w:num>
  <w:num w:numId="27">
    <w:abstractNumId w:val="30"/>
  </w:num>
  <w:num w:numId="28">
    <w:abstractNumId w:val="24"/>
  </w:num>
  <w:num w:numId="29">
    <w:abstractNumId w:val="17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63"/>
    <w:rsid w:val="000E3F82"/>
    <w:rsid w:val="00137F03"/>
    <w:rsid w:val="00176C85"/>
    <w:rsid w:val="001848EA"/>
    <w:rsid w:val="002F494E"/>
    <w:rsid w:val="00302247"/>
    <w:rsid w:val="00361C62"/>
    <w:rsid w:val="00362090"/>
    <w:rsid w:val="0038293F"/>
    <w:rsid w:val="003C0A10"/>
    <w:rsid w:val="0042293D"/>
    <w:rsid w:val="00476C57"/>
    <w:rsid w:val="004D1AFA"/>
    <w:rsid w:val="004E108E"/>
    <w:rsid w:val="00502F56"/>
    <w:rsid w:val="00645252"/>
    <w:rsid w:val="00655DDE"/>
    <w:rsid w:val="006D3D74"/>
    <w:rsid w:val="006F279B"/>
    <w:rsid w:val="007B21CC"/>
    <w:rsid w:val="007E537F"/>
    <w:rsid w:val="0083569A"/>
    <w:rsid w:val="00930D49"/>
    <w:rsid w:val="00942D0E"/>
    <w:rsid w:val="00961C7A"/>
    <w:rsid w:val="00975863"/>
    <w:rsid w:val="009A1FF9"/>
    <w:rsid w:val="009D6410"/>
    <w:rsid w:val="00A70257"/>
    <w:rsid w:val="00A8252F"/>
    <w:rsid w:val="00A9204E"/>
    <w:rsid w:val="00B53E29"/>
    <w:rsid w:val="00BA32FE"/>
    <w:rsid w:val="00BA5A70"/>
    <w:rsid w:val="00BB7AD0"/>
    <w:rsid w:val="00BE1689"/>
    <w:rsid w:val="00C2660E"/>
    <w:rsid w:val="00C90959"/>
    <w:rsid w:val="00D45B5A"/>
    <w:rsid w:val="00D82011"/>
    <w:rsid w:val="00DC64D9"/>
    <w:rsid w:val="00DD2DBD"/>
    <w:rsid w:val="00EC1F2B"/>
    <w:rsid w:val="00F31E18"/>
    <w:rsid w:val="00F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C5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ve%20pc\AppData\Local\Microsoft\Office\16.0\DTS\fr-FR%7b8623D357-4B9F-4986-8986-98F53859A353%7d\%7b27E9E169-1332-4F1B-A132-BF0DAD55B7C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{27E9E169-1332-4F1B-A132-BF0DAD55B7C4}tf02786999_win32</Template>
  <TotalTime>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2022-03-08T18:36:00Z</dcterms:created>
  <dcterms:modified xsi:type="dcterms:W3CDTF">2022-03-08T19:08:00Z</dcterms:modified>
</cp:coreProperties>
</file>